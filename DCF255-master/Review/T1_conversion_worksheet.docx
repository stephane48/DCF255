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36A0D" w14:textId="77777777" w:rsidR="00A9204E" w:rsidRDefault="009C6802" w:rsidP="009C6802">
      <w:pPr>
        <w:pStyle w:val="Title"/>
        <w:rPr>
          <w:lang w:val="en-CA"/>
        </w:rPr>
      </w:pPr>
      <w:r>
        <w:rPr>
          <w:lang w:val="en-CA"/>
        </w:rPr>
        <w:t>DCF255 T1 Conversion Worksheet</w:t>
      </w:r>
    </w:p>
    <w:p w14:paraId="61784B7D" w14:textId="77777777" w:rsidR="009C6802" w:rsidRDefault="009C6802">
      <w:pPr>
        <w:rPr>
          <w:lang w:val="en-CA"/>
        </w:rPr>
      </w:pPr>
      <w:r>
        <w:rPr>
          <w:lang w:val="en-CA"/>
        </w:rPr>
        <w:t>_____________________________________________________________________________________</w:t>
      </w:r>
    </w:p>
    <w:p w14:paraId="5EF4E149" w14:textId="77777777" w:rsidR="009C6802" w:rsidRDefault="009C6802">
      <w:pPr>
        <w:rPr>
          <w:lang w:val="en-CA"/>
        </w:rPr>
      </w:pPr>
    </w:p>
    <w:p w14:paraId="7373966B" w14:textId="48656FA4" w:rsidR="009C6802" w:rsidRDefault="009C6802">
      <w:pPr>
        <w:rPr>
          <w:lang w:val="en-CA"/>
        </w:rPr>
      </w:pPr>
      <w:r>
        <w:rPr>
          <w:lang w:val="en-CA"/>
        </w:rPr>
        <w:t>Answer the following questions. The questions are typical Test 1 conversion questions. If you have difficulty answering they, get help from the Learning Centre or see you Instructor.</w:t>
      </w:r>
      <w:r w:rsidR="00B96449">
        <w:rPr>
          <w:lang w:val="en-CA"/>
        </w:rPr>
        <w:t xml:space="preserve"> Work out the questions manually, then check your answers with a calculator or web site.</w:t>
      </w:r>
    </w:p>
    <w:p w14:paraId="345E6C1A" w14:textId="77777777" w:rsidR="009C6802" w:rsidRDefault="009C6802">
      <w:pPr>
        <w:rPr>
          <w:lang w:val="en-CA"/>
        </w:rPr>
      </w:pPr>
    </w:p>
    <w:p w14:paraId="2565E435" w14:textId="77777777" w:rsidR="009C6802" w:rsidRDefault="009C6802">
      <w:pPr>
        <w:rPr>
          <w:lang w:val="en-CA"/>
        </w:rPr>
      </w:pPr>
    </w:p>
    <w:p w14:paraId="50F09906" w14:textId="7C29BC3C" w:rsidR="00933679" w:rsidRDefault="00933679" w:rsidP="00933679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What is the decimal value of the binary string </w:t>
      </w:r>
      <w:r w:rsidR="00B96449">
        <w:rPr>
          <w:lang w:val="en-CA"/>
        </w:rPr>
        <w:t>10000</w:t>
      </w:r>
      <w:r w:rsidRPr="00933679">
        <w:rPr>
          <w:lang w:val="en-CA"/>
        </w:rPr>
        <w:t>11101101011</w:t>
      </w:r>
      <w:r>
        <w:rPr>
          <w:lang w:val="en-CA"/>
        </w:rPr>
        <w:t>?</w:t>
      </w:r>
    </w:p>
    <w:p w14:paraId="392B57DE" w14:textId="77777777" w:rsidR="00933679" w:rsidRDefault="00933679" w:rsidP="00933679">
      <w:pPr>
        <w:rPr>
          <w:lang w:val="en-CA"/>
        </w:rPr>
      </w:pPr>
    </w:p>
    <w:p w14:paraId="1AE4B468" w14:textId="77777777" w:rsidR="00933679" w:rsidRDefault="00933679" w:rsidP="00933679">
      <w:pPr>
        <w:rPr>
          <w:lang w:val="en-CA"/>
        </w:rPr>
      </w:pPr>
    </w:p>
    <w:p w14:paraId="52E9B2CD" w14:textId="77777777" w:rsidR="00933679" w:rsidRPr="00933679" w:rsidRDefault="00933679" w:rsidP="00933679">
      <w:pPr>
        <w:rPr>
          <w:lang w:val="en-CA"/>
        </w:rPr>
      </w:pPr>
    </w:p>
    <w:p w14:paraId="6A7D4513" w14:textId="77777777" w:rsidR="009C6802" w:rsidRDefault="009C6802" w:rsidP="009C6802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What is the decimal value of the binary string </w:t>
      </w:r>
      <w:r w:rsidRPr="009C6802">
        <w:rPr>
          <w:lang w:val="en-CA"/>
        </w:rPr>
        <w:t>100110000111</w:t>
      </w:r>
      <w:r>
        <w:rPr>
          <w:lang w:val="en-CA"/>
        </w:rPr>
        <w:t>0001?</w:t>
      </w:r>
    </w:p>
    <w:p w14:paraId="62CFEB9A" w14:textId="77777777" w:rsidR="00933679" w:rsidRDefault="00933679" w:rsidP="00933679">
      <w:pPr>
        <w:rPr>
          <w:lang w:val="en-CA"/>
        </w:rPr>
      </w:pPr>
    </w:p>
    <w:p w14:paraId="5D8E5CE4" w14:textId="77777777" w:rsidR="00933679" w:rsidRDefault="00933679" w:rsidP="00933679">
      <w:pPr>
        <w:rPr>
          <w:lang w:val="en-CA"/>
        </w:rPr>
      </w:pPr>
    </w:p>
    <w:p w14:paraId="2D592A2F" w14:textId="77777777" w:rsidR="00933679" w:rsidRDefault="00933679" w:rsidP="00933679">
      <w:pPr>
        <w:rPr>
          <w:lang w:val="en-CA"/>
        </w:rPr>
      </w:pPr>
    </w:p>
    <w:p w14:paraId="50B41F1F" w14:textId="77777777" w:rsidR="00933679" w:rsidRDefault="00933679" w:rsidP="00933679">
      <w:pPr>
        <w:rPr>
          <w:lang w:val="en-CA"/>
        </w:rPr>
      </w:pPr>
    </w:p>
    <w:p w14:paraId="291ABE22" w14:textId="77777777" w:rsidR="00933679" w:rsidRDefault="00933679" w:rsidP="00933679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What is the binary value of the decimal number 864?</w:t>
      </w:r>
    </w:p>
    <w:p w14:paraId="01FCD7FA" w14:textId="77777777" w:rsidR="00933679" w:rsidRDefault="00933679" w:rsidP="00933679">
      <w:pPr>
        <w:rPr>
          <w:lang w:val="en-CA"/>
        </w:rPr>
      </w:pPr>
    </w:p>
    <w:p w14:paraId="5BF63915" w14:textId="1637673B" w:rsidR="00933679" w:rsidRDefault="00933679" w:rsidP="00933679">
      <w:pPr>
        <w:rPr>
          <w:lang w:val="en-CA"/>
        </w:rPr>
      </w:pPr>
    </w:p>
    <w:p w14:paraId="0FF8BB5E" w14:textId="77777777" w:rsidR="00933679" w:rsidRDefault="00933679" w:rsidP="00933679">
      <w:pPr>
        <w:rPr>
          <w:lang w:val="en-CA"/>
        </w:rPr>
      </w:pPr>
    </w:p>
    <w:p w14:paraId="3FCC5108" w14:textId="77777777" w:rsidR="00933679" w:rsidRDefault="00933679" w:rsidP="00933679">
      <w:pPr>
        <w:rPr>
          <w:lang w:val="en-CA"/>
        </w:rPr>
      </w:pPr>
    </w:p>
    <w:p w14:paraId="1C4D80DE" w14:textId="77777777" w:rsidR="00933679" w:rsidRDefault="00933679" w:rsidP="00933679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What is the binary value of the decimal number </w:t>
      </w:r>
      <w:r w:rsidR="005C7B68">
        <w:rPr>
          <w:lang w:val="en-CA"/>
        </w:rPr>
        <w:t>1048</w:t>
      </w:r>
      <w:r>
        <w:rPr>
          <w:lang w:val="en-CA"/>
        </w:rPr>
        <w:t>?</w:t>
      </w:r>
    </w:p>
    <w:p w14:paraId="645579C5" w14:textId="77777777" w:rsidR="005C7B68" w:rsidRDefault="005C7B68" w:rsidP="005C7B68">
      <w:pPr>
        <w:rPr>
          <w:lang w:val="en-CA"/>
        </w:rPr>
      </w:pPr>
    </w:p>
    <w:p w14:paraId="3E2D7274" w14:textId="77777777" w:rsidR="005C7B68" w:rsidRDefault="005C7B68" w:rsidP="005C7B68">
      <w:pPr>
        <w:rPr>
          <w:lang w:val="en-CA"/>
        </w:rPr>
      </w:pPr>
    </w:p>
    <w:p w14:paraId="708C9797" w14:textId="77777777" w:rsidR="005C7B68" w:rsidRDefault="005C7B68" w:rsidP="005C7B68">
      <w:pPr>
        <w:rPr>
          <w:lang w:val="en-CA"/>
        </w:rPr>
      </w:pPr>
    </w:p>
    <w:p w14:paraId="5CA078AF" w14:textId="77777777" w:rsidR="005C7B68" w:rsidRDefault="005C7B68" w:rsidP="005C7B68">
      <w:pPr>
        <w:rPr>
          <w:lang w:val="en-CA"/>
        </w:rPr>
      </w:pPr>
    </w:p>
    <w:p w14:paraId="1342C318" w14:textId="77777777" w:rsidR="005C7B68" w:rsidRDefault="005C7B68" w:rsidP="005C7B68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What is the Unicode value (hexadecimal) of the binary string 00</w:t>
      </w:r>
      <w:r w:rsidRPr="005C7B68">
        <w:rPr>
          <w:lang w:val="en-CA"/>
        </w:rPr>
        <w:t>11100010100010</w:t>
      </w:r>
      <w:r>
        <w:rPr>
          <w:lang w:val="en-CA"/>
        </w:rPr>
        <w:t>?</w:t>
      </w:r>
    </w:p>
    <w:p w14:paraId="03432A51" w14:textId="77777777" w:rsidR="005C7B68" w:rsidRDefault="005C7B68" w:rsidP="005C7B68">
      <w:pPr>
        <w:rPr>
          <w:lang w:val="en-CA"/>
        </w:rPr>
      </w:pPr>
    </w:p>
    <w:p w14:paraId="1EF664C0" w14:textId="77777777" w:rsidR="005C7B68" w:rsidRDefault="005C7B68" w:rsidP="005C7B68">
      <w:pPr>
        <w:rPr>
          <w:lang w:val="en-CA"/>
        </w:rPr>
      </w:pPr>
    </w:p>
    <w:p w14:paraId="6D83D5D7" w14:textId="77777777" w:rsidR="005C7B68" w:rsidRDefault="005C7B68" w:rsidP="005C7B68">
      <w:pPr>
        <w:rPr>
          <w:lang w:val="en-CA"/>
        </w:rPr>
      </w:pPr>
    </w:p>
    <w:p w14:paraId="75AF8CDE" w14:textId="77777777" w:rsidR="005C7B68" w:rsidRDefault="005C7B68" w:rsidP="005C7B68">
      <w:pPr>
        <w:rPr>
          <w:lang w:val="en-CA"/>
        </w:rPr>
      </w:pPr>
    </w:p>
    <w:p w14:paraId="6ABC12E9" w14:textId="77777777" w:rsidR="005C7B68" w:rsidRDefault="005C7B68" w:rsidP="005C7B68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What is the Unicode value (hexadecimal of the binary string </w:t>
      </w:r>
      <w:r w:rsidRPr="005C7B68">
        <w:rPr>
          <w:lang w:val="en-CA"/>
        </w:rPr>
        <w:t>1001000111110101</w:t>
      </w:r>
      <w:r>
        <w:rPr>
          <w:lang w:val="en-CA"/>
        </w:rPr>
        <w:t>?</w:t>
      </w:r>
    </w:p>
    <w:p w14:paraId="4C2E74FF" w14:textId="77777777" w:rsidR="005C7B68" w:rsidRDefault="005C7B68" w:rsidP="005C7B68">
      <w:pPr>
        <w:rPr>
          <w:lang w:val="en-CA"/>
        </w:rPr>
      </w:pPr>
    </w:p>
    <w:p w14:paraId="2D4B3A3F" w14:textId="77777777" w:rsidR="005C7B68" w:rsidRDefault="005C7B68" w:rsidP="005C7B68">
      <w:pPr>
        <w:rPr>
          <w:lang w:val="en-CA"/>
        </w:rPr>
      </w:pPr>
    </w:p>
    <w:p w14:paraId="3A065409" w14:textId="77777777" w:rsidR="005C7B68" w:rsidRDefault="005C7B68" w:rsidP="005C7B68">
      <w:pPr>
        <w:rPr>
          <w:lang w:val="en-CA"/>
        </w:rPr>
      </w:pPr>
    </w:p>
    <w:p w14:paraId="177803B7" w14:textId="77777777" w:rsidR="00DA3FB2" w:rsidRDefault="00DA3FB2" w:rsidP="005C7B68">
      <w:pPr>
        <w:rPr>
          <w:lang w:val="en-CA"/>
        </w:rPr>
      </w:pPr>
    </w:p>
    <w:p w14:paraId="723341BE" w14:textId="77777777" w:rsidR="00DA3FB2" w:rsidRDefault="00DA3FB2" w:rsidP="005C7B68">
      <w:pPr>
        <w:rPr>
          <w:lang w:val="en-CA"/>
        </w:rPr>
      </w:pPr>
    </w:p>
    <w:p w14:paraId="336E140E" w14:textId="77777777" w:rsidR="00DA3FB2" w:rsidRDefault="00DA3FB2" w:rsidP="005C7B68">
      <w:pPr>
        <w:rPr>
          <w:lang w:val="en-CA"/>
        </w:rPr>
      </w:pPr>
    </w:p>
    <w:p w14:paraId="210424A5" w14:textId="77777777" w:rsidR="005C7B68" w:rsidRPr="004A1E6E" w:rsidRDefault="005C7B68" w:rsidP="005C7B68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What is the UTF-8 encoding of the Unicode value</w:t>
      </w:r>
      <w:r w:rsidR="004A1E6E">
        <w:rPr>
          <w:lang w:val="en-CA"/>
        </w:rPr>
        <w:t xml:space="preserve"> </w:t>
      </w:r>
      <w:r w:rsidR="004A1E6E">
        <w:t>U+2CC1?</w:t>
      </w:r>
    </w:p>
    <w:p w14:paraId="36FE9353" w14:textId="77777777" w:rsidR="004A1E6E" w:rsidRDefault="004A1E6E" w:rsidP="004A1E6E">
      <w:pPr>
        <w:rPr>
          <w:lang w:val="en-CA"/>
        </w:rPr>
      </w:pPr>
    </w:p>
    <w:p w14:paraId="02C604C2" w14:textId="77777777" w:rsidR="00DA3FB2" w:rsidRDefault="00DA3FB2" w:rsidP="004A1E6E">
      <w:pPr>
        <w:rPr>
          <w:lang w:val="en-CA"/>
        </w:rPr>
      </w:pPr>
    </w:p>
    <w:p w14:paraId="0FCCBA7D" w14:textId="3C1B04A2" w:rsidR="00CF699A" w:rsidRDefault="00CF699A" w:rsidP="004A1E6E">
      <w:pPr>
        <w:rPr>
          <w:lang w:val="en-CA"/>
        </w:rPr>
      </w:pPr>
    </w:p>
    <w:p w14:paraId="738D8FAB" w14:textId="18CD84A4" w:rsidR="00CF699A" w:rsidRDefault="00CF699A" w:rsidP="004A1E6E">
      <w:pPr>
        <w:rPr>
          <w:lang w:val="en-CA"/>
        </w:rPr>
      </w:pPr>
    </w:p>
    <w:p w14:paraId="1F664240" w14:textId="31084D58" w:rsidR="00CF699A" w:rsidRDefault="00CF699A" w:rsidP="004A1E6E">
      <w:pPr>
        <w:rPr>
          <w:lang w:val="en-CA"/>
        </w:rPr>
      </w:pPr>
    </w:p>
    <w:p w14:paraId="268BF65F" w14:textId="62776656" w:rsidR="00CF699A" w:rsidRDefault="00CF699A" w:rsidP="004A1E6E">
      <w:pPr>
        <w:rPr>
          <w:lang w:val="en-CA"/>
        </w:rPr>
      </w:pPr>
    </w:p>
    <w:p w14:paraId="199DEA8E" w14:textId="5A3BFFFC" w:rsidR="00CF699A" w:rsidRDefault="00CF699A" w:rsidP="004A1E6E">
      <w:pPr>
        <w:rPr>
          <w:lang w:val="en-CA"/>
        </w:rPr>
      </w:pPr>
    </w:p>
    <w:p w14:paraId="4AD83B71" w14:textId="646D302C" w:rsidR="00CF699A" w:rsidRDefault="00CF699A" w:rsidP="004A1E6E">
      <w:pPr>
        <w:rPr>
          <w:lang w:val="en-CA"/>
        </w:rPr>
      </w:pPr>
    </w:p>
    <w:p w14:paraId="4BDDE4D2" w14:textId="77777777" w:rsidR="00CF699A" w:rsidRDefault="00CF699A" w:rsidP="004A1E6E">
      <w:pPr>
        <w:rPr>
          <w:lang w:val="en-CA"/>
        </w:rPr>
      </w:pPr>
    </w:p>
    <w:p w14:paraId="7B09DAB1" w14:textId="77777777" w:rsidR="004A1E6E" w:rsidRDefault="004A1E6E" w:rsidP="004A1E6E">
      <w:pPr>
        <w:rPr>
          <w:lang w:val="en-CA"/>
        </w:rPr>
      </w:pPr>
    </w:p>
    <w:p w14:paraId="4417C564" w14:textId="241C8E10" w:rsidR="004A1E6E" w:rsidRDefault="004A1E6E" w:rsidP="004A1E6E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What is the UTF-8 encoding of the Unicode value U+</w:t>
      </w:r>
      <w:r w:rsidR="00CF699A">
        <w:rPr>
          <w:lang w:val="en-CA"/>
        </w:rPr>
        <w:t>03FA</w:t>
      </w:r>
      <w:r>
        <w:rPr>
          <w:lang w:val="en-CA"/>
        </w:rPr>
        <w:t>?</w:t>
      </w:r>
    </w:p>
    <w:p w14:paraId="5EFC685D" w14:textId="77777777" w:rsidR="004A1E6E" w:rsidRDefault="004A1E6E" w:rsidP="004A1E6E">
      <w:pPr>
        <w:rPr>
          <w:lang w:val="en-CA"/>
        </w:rPr>
      </w:pPr>
    </w:p>
    <w:p w14:paraId="5E3B25F1" w14:textId="77777777" w:rsidR="00CF699A" w:rsidRDefault="00CF699A" w:rsidP="00CF699A">
      <w:pPr>
        <w:rPr>
          <w:lang w:val="en-CA"/>
        </w:rPr>
      </w:pPr>
    </w:p>
    <w:p w14:paraId="1E2B7AF9" w14:textId="77777777" w:rsidR="00CF699A" w:rsidRDefault="00CF699A" w:rsidP="00CF699A">
      <w:pPr>
        <w:rPr>
          <w:lang w:val="en-CA"/>
        </w:rPr>
      </w:pPr>
    </w:p>
    <w:p w14:paraId="051975EE" w14:textId="77777777" w:rsidR="00CF699A" w:rsidRDefault="00CF699A" w:rsidP="00CF699A">
      <w:pPr>
        <w:rPr>
          <w:lang w:val="en-CA"/>
        </w:rPr>
      </w:pPr>
    </w:p>
    <w:p w14:paraId="3CCDEC46" w14:textId="77777777" w:rsidR="00CF699A" w:rsidRDefault="00CF699A" w:rsidP="00CF699A">
      <w:pPr>
        <w:rPr>
          <w:lang w:val="en-CA"/>
        </w:rPr>
      </w:pPr>
    </w:p>
    <w:p w14:paraId="1589A7DF" w14:textId="77777777" w:rsidR="00CF699A" w:rsidRDefault="00CF699A" w:rsidP="00CF699A">
      <w:pPr>
        <w:rPr>
          <w:lang w:val="en-CA"/>
        </w:rPr>
      </w:pPr>
    </w:p>
    <w:p w14:paraId="14EF0DEB" w14:textId="77777777" w:rsidR="004A1E6E" w:rsidRDefault="004A1E6E" w:rsidP="004A1E6E">
      <w:pPr>
        <w:rPr>
          <w:lang w:val="en-CA"/>
        </w:rPr>
      </w:pPr>
    </w:p>
    <w:p w14:paraId="31F5B7B4" w14:textId="77777777" w:rsidR="00DA3FB2" w:rsidRDefault="00DA3FB2" w:rsidP="004A1E6E">
      <w:pPr>
        <w:rPr>
          <w:lang w:val="en-CA"/>
        </w:rPr>
      </w:pPr>
    </w:p>
    <w:p w14:paraId="3A954B3C" w14:textId="77777777" w:rsidR="00DA3FB2" w:rsidRDefault="00DA3FB2" w:rsidP="004A1E6E">
      <w:pPr>
        <w:rPr>
          <w:lang w:val="en-CA"/>
        </w:rPr>
      </w:pPr>
    </w:p>
    <w:p w14:paraId="0C740448" w14:textId="77777777" w:rsidR="004A1E6E" w:rsidRDefault="004A1E6E" w:rsidP="004A1E6E">
      <w:pPr>
        <w:rPr>
          <w:lang w:val="en-CA"/>
        </w:rPr>
      </w:pPr>
    </w:p>
    <w:p w14:paraId="59D4FC92" w14:textId="77777777" w:rsidR="004A1E6E" w:rsidRDefault="004A1E6E" w:rsidP="004A1E6E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The metric notation 6,700,000 kbps is incorrect. What is the correct notation of this speed?</w:t>
      </w:r>
    </w:p>
    <w:p w14:paraId="5AEA52A4" w14:textId="77777777" w:rsidR="004A1E6E" w:rsidRDefault="004A1E6E" w:rsidP="004A1E6E">
      <w:pPr>
        <w:rPr>
          <w:lang w:val="en-CA"/>
        </w:rPr>
      </w:pPr>
    </w:p>
    <w:p w14:paraId="1628415F" w14:textId="77777777" w:rsidR="004A1E6E" w:rsidRDefault="004A1E6E" w:rsidP="004A1E6E">
      <w:pPr>
        <w:rPr>
          <w:lang w:val="en-CA"/>
        </w:rPr>
      </w:pPr>
    </w:p>
    <w:p w14:paraId="216095D5" w14:textId="6E59CBDF" w:rsidR="004A1E6E" w:rsidRPr="004A1E6E" w:rsidRDefault="004A1E6E" w:rsidP="004A1E6E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What is the correct metric notation of the n</w:t>
      </w:r>
      <w:r w:rsidR="00DA3FB2">
        <w:rPr>
          <w:lang w:val="en-CA"/>
        </w:rPr>
        <w:t>etwork speed 101,000,000,000</w:t>
      </w:r>
      <w:r w:rsidR="006E3D31">
        <w:rPr>
          <w:lang w:val="en-CA"/>
        </w:rPr>
        <w:t>,000</w:t>
      </w:r>
      <w:r w:rsidR="00DA3FB2">
        <w:rPr>
          <w:lang w:val="en-CA"/>
        </w:rPr>
        <w:t xml:space="preserve"> bps?</w:t>
      </w:r>
    </w:p>
    <w:p w14:paraId="1160C853" w14:textId="77777777" w:rsidR="00933679" w:rsidRDefault="00933679" w:rsidP="00933679">
      <w:pPr>
        <w:rPr>
          <w:lang w:val="en-CA"/>
        </w:rPr>
      </w:pPr>
    </w:p>
    <w:p w14:paraId="48F1D79E" w14:textId="77777777" w:rsidR="00933679" w:rsidRDefault="00933679" w:rsidP="00933679">
      <w:pPr>
        <w:rPr>
          <w:lang w:val="en-CA"/>
        </w:rPr>
      </w:pPr>
    </w:p>
    <w:p w14:paraId="1B611E31" w14:textId="77777777" w:rsidR="00933679" w:rsidRDefault="00933679" w:rsidP="00933679">
      <w:pPr>
        <w:rPr>
          <w:lang w:val="en-CA"/>
        </w:rPr>
      </w:pPr>
      <w:bookmarkStart w:id="0" w:name="_GoBack"/>
      <w:bookmarkEnd w:id="0"/>
    </w:p>
    <w:p w14:paraId="77CFFAAD" w14:textId="77777777" w:rsidR="00933679" w:rsidRDefault="00933679" w:rsidP="00933679">
      <w:pPr>
        <w:rPr>
          <w:lang w:val="en-CA"/>
        </w:rPr>
      </w:pPr>
    </w:p>
    <w:p w14:paraId="00D0C23D" w14:textId="77777777" w:rsidR="00933679" w:rsidRDefault="00933679" w:rsidP="00933679">
      <w:pPr>
        <w:rPr>
          <w:lang w:val="en-CA"/>
        </w:rPr>
      </w:pPr>
    </w:p>
    <w:p w14:paraId="63B851EF" w14:textId="77777777" w:rsidR="00933679" w:rsidRDefault="00933679" w:rsidP="00933679">
      <w:pPr>
        <w:rPr>
          <w:lang w:val="en-CA"/>
        </w:rPr>
      </w:pPr>
    </w:p>
    <w:p w14:paraId="312C2B5F" w14:textId="77777777" w:rsidR="009C6802" w:rsidRDefault="009C6802">
      <w:pPr>
        <w:rPr>
          <w:lang w:val="en-CA"/>
        </w:rPr>
      </w:pPr>
    </w:p>
    <w:p w14:paraId="0688AFE3" w14:textId="77777777" w:rsidR="009C6802" w:rsidRDefault="009C6802">
      <w:pPr>
        <w:rPr>
          <w:lang w:val="en-CA"/>
        </w:rPr>
      </w:pPr>
    </w:p>
    <w:p w14:paraId="44D038CF" w14:textId="77777777" w:rsidR="009C6802" w:rsidRDefault="009C6802">
      <w:pPr>
        <w:rPr>
          <w:lang w:val="en-CA"/>
        </w:rPr>
      </w:pPr>
    </w:p>
    <w:p w14:paraId="03203086" w14:textId="77777777" w:rsidR="009C6802" w:rsidRPr="009C6802" w:rsidRDefault="009C6802">
      <w:pPr>
        <w:rPr>
          <w:lang w:val="en-CA"/>
        </w:rPr>
      </w:pPr>
    </w:p>
    <w:sectPr w:rsidR="009C6802" w:rsidRPr="009C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F946B41"/>
    <w:multiLevelType w:val="hybridMultilevel"/>
    <w:tmpl w:val="776C05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02"/>
    <w:rsid w:val="000D202A"/>
    <w:rsid w:val="000F64A5"/>
    <w:rsid w:val="002360A1"/>
    <w:rsid w:val="004A1E6E"/>
    <w:rsid w:val="004D41C3"/>
    <w:rsid w:val="005C7B68"/>
    <w:rsid w:val="0061659B"/>
    <w:rsid w:val="00645252"/>
    <w:rsid w:val="006D3D74"/>
    <w:rsid w:val="006E3D31"/>
    <w:rsid w:val="00933679"/>
    <w:rsid w:val="009C6802"/>
    <w:rsid w:val="00A6007E"/>
    <w:rsid w:val="00A9204E"/>
    <w:rsid w:val="00B96449"/>
    <w:rsid w:val="00C44531"/>
    <w:rsid w:val="00CF699A"/>
    <w:rsid w:val="00D01113"/>
    <w:rsid w:val="00DA3FB2"/>
    <w:rsid w:val="00F8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9731"/>
  <w15:chartTrackingRefBased/>
  <w15:docId w15:val="{1FFBCCA0-39C5-47D6-9CD4-D06843B2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9C6802"/>
    <w:pPr>
      <w:ind w:left="720"/>
      <w:contextualSpacing/>
    </w:pPr>
  </w:style>
  <w:style w:type="table" w:styleId="TableGrid">
    <w:name w:val="Table Grid"/>
    <w:basedOn w:val="TableNormal"/>
    <w:uiPriority w:val="39"/>
    <w:rsid w:val="00B96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n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4873beb7-5857-4685-be1f-d57550cc96c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2</Pages>
  <Words>168</Words>
  <Characters>959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Roy</dc:creator>
  <cp:keywords/>
  <dc:description/>
  <cp:lastModifiedBy>Danny Roy</cp:lastModifiedBy>
  <cp:revision>2</cp:revision>
  <dcterms:created xsi:type="dcterms:W3CDTF">2017-10-02T19:32:00Z</dcterms:created>
  <dcterms:modified xsi:type="dcterms:W3CDTF">2017-10-02T19:32:00Z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